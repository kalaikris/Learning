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AC" w:rsidRDefault="00FE7A87" w:rsidP="001D23AC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  <w:r w:rsidRPr="00B86B8A">
        <w:rPr>
          <w:rFonts w:ascii="Arial" w:hAnsi="Arial" w:cs="Arial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101C68BF" wp14:editId="2CEB2A4D">
            <wp:simplePos x="0" y="0"/>
            <wp:positionH relativeFrom="rightMargin">
              <wp:posOffset>-184150</wp:posOffset>
            </wp:positionH>
            <wp:positionV relativeFrom="paragraph">
              <wp:posOffset>0</wp:posOffset>
            </wp:positionV>
            <wp:extent cx="965200" cy="906780"/>
            <wp:effectExtent l="0" t="0" r="6350" b="7620"/>
            <wp:wrapTight wrapText="bothSides">
              <wp:wrapPolygon edited="0">
                <wp:start x="0" y="0"/>
                <wp:lineTo x="0" y="21328"/>
                <wp:lineTo x="21316" y="21328"/>
                <wp:lineTo x="213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06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3AC">
        <w:rPr>
          <w:rFonts w:ascii="Arial" w:hAnsi="Arial" w:cs="Arial"/>
          <w:b/>
          <w:sz w:val="28"/>
          <w:szCs w:val="28"/>
          <w:lang w:val="en-US"/>
        </w:rPr>
        <w:t>KALAISELVAN K</w:t>
      </w: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          </w:t>
      </w:r>
    </w:p>
    <w:p w:rsidR="001D23AC" w:rsidRPr="00BF063F" w:rsidRDefault="001D23AC" w:rsidP="001D23AC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BF063F">
        <w:rPr>
          <w:rFonts w:ascii="Arial" w:hAnsi="Arial" w:cs="Arial"/>
          <w:sz w:val="28"/>
          <w:szCs w:val="28"/>
          <w:lang w:val="en-US"/>
        </w:rPr>
        <w:t>Phone:  +918098751935</w:t>
      </w:r>
    </w:p>
    <w:p w:rsidR="001D23AC" w:rsidRPr="00BF063F" w:rsidRDefault="001D23AC" w:rsidP="001D23AC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BF063F">
        <w:rPr>
          <w:rFonts w:ascii="Arial" w:hAnsi="Arial" w:cs="Arial"/>
          <w:sz w:val="28"/>
          <w:szCs w:val="28"/>
          <w:lang w:val="en-US"/>
        </w:rPr>
        <w:t xml:space="preserve">             +919994447556</w:t>
      </w:r>
    </w:p>
    <w:p w:rsidR="001D23AC" w:rsidRPr="00BF063F" w:rsidRDefault="001D23AC" w:rsidP="001D23AC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BF063F">
        <w:rPr>
          <w:rFonts w:ascii="Arial" w:hAnsi="Arial" w:cs="Arial"/>
          <w:sz w:val="28"/>
          <w:szCs w:val="28"/>
          <w:lang w:val="en-US"/>
        </w:rPr>
        <w:t xml:space="preserve">Email id: </w:t>
      </w:r>
      <w:r w:rsidRPr="00BF063F">
        <w:rPr>
          <w:rFonts w:ascii="Arial" w:hAnsi="Arial" w:cs="Arial"/>
          <w:sz w:val="28"/>
          <w:szCs w:val="28"/>
          <w:lang w:val="en-US"/>
        </w:rPr>
        <w:fldChar w:fldCharType="begin"/>
      </w:r>
      <w:r w:rsidRPr="00BF063F">
        <w:rPr>
          <w:rFonts w:ascii="Arial" w:hAnsi="Arial" w:cs="Arial"/>
          <w:sz w:val="28"/>
          <w:szCs w:val="28"/>
          <w:lang w:val="en-US"/>
        </w:rPr>
        <w:instrText xml:space="preserve"> HYPERLINK "kalai%20-%20Chrome.lnk" </w:instrText>
      </w:r>
      <w:r w:rsidRPr="00BF063F">
        <w:rPr>
          <w:rFonts w:ascii="Arial" w:hAnsi="Arial" w:cs="Arial"/>
          <w:sz w:val="28"/>
          <w:szCs w:val="28"/>
          <w:lang w:val="en-US"/>
        </w:rPr>
      </w:r>
      <w:r w:rsidRPr="00BF063F">
        <w:rPr>
          <w:rFonts w:ascii="Arial" w:hAnsi="Arial" w:cs="Arial"/>
          <w:sz w:val="28"/>
          <w:szCs w:val="28"/>
          <w:lang w:val="en-US"/>
        </w:rPr>
        <w:fldChar w:fldCharType="separate"/>
      </w:r>
      <w:r w:rsidRPr="00BF063F">
        <w:rPr>
          <w:rStyle w:val="Hyperlink"/>
          <w:rFonts w:ascii="Arial" w:hAnsi="Arial" w:cs="Arial"/>
          <w:sz w:val="28"/>
          <w:szCs w:val="28"/>
          <w:lang w:val="en-US"/>
        </w:rPr>
        <w:t>kalaikrishinamurthy@</w:t>
      </w:r>
      <w:r w:rsidRPr="00BF063F">
        <w:rPr>
          <w:rStyle w:val="Hyperlink"/>
          <w:rFonts w:ascii="Arial" w:hAnsi="Arial" w:cs="Arial"/>
          <w:sz w:val="28"/>
          <w:szCs w:val="28"/>
          <w:lang w:val="en-US"/>
        </w:rPr>
        <w:t>gmail.com</w:t>
      </w:r>
      <w:r w:rsidRPr="00BF063F">
        <w:rPr>
          <w:rFonts w:ascii="Arial" w:hAnsi="Arial" w:cs="Arial"/>
          <w:sz w:val="28"/>
          <w:szCs w:val="28"/>
          <w:lang w:val="en-US"/>
        </w:rPr>
        <w:fldChar w:fldCharType="end"/>
      </w:r>
      <w:bookmarkStart w:id="0" w:name="_GoBack"/>
      <w:bookmarkEnd w:id="0"/>
    </w:p>
    <w:p w:rsidR="00BF063F" w:rsidRPr="00BF063F" w:rsidRDefault="00BF063F" w:rsidP="001D23AC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BF063F">
        <w:rPr>
          <w:rFonts w:ascii="Arial" w:hAnsi="Arial" w:cs="Arial"/>
          <w:color w:val="000000"/>
          <w:sz w:val="28"/>
          <w:szCs w:val="28"/>
        </w:rPr>
        <w:t xml:space="preserve">LinkedIn: </w:t>
      </w:r>
      <w:hyperlink r:id="rId6" w:history="1">
        <w:r w:rsidRPr="00BF063F">
          <w:rPr>
            <w:rStyle w:val="Hyperlink"/>
            <w:rFonts w:ascii="Arial" w:hAnsi="Arial" w:cs="Arial"/>
            <w:sz w:val="28"/>
            <w:szCs w:val="28"/>
          </w:rPr>
          <w:t>https://www.linkedin.com/in/kalai-selvan-192b30122</w:t>
        </w:r>
      </w:hyperlink>
    </w:p>
    <w:p w:rsidR="001D23AC" w:rsidRDefault="001D23AC" w:rsidP="001D23AC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:rsidR="001D23AC" w:rsidRDefault="001D23AC" w:rsidP="001D23AC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OBJECTIVE:</w:t>
      </w:r>
    </w:p>
    <w:p w:rsidR="001D23AC" w:rsidRDefault="001D23AC" w:rsidP="001D23AC">
      <w:pPr>
        <w:pStyle w:val="NoSpacing"/>
        <w:rPr>
          <w:rStyle w:val="apple-style-span"/>
          <w:rFonts w:ascii="Arial" w:eastAsia="Noto Serif CJK SC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</w:t>
      </w:r>
      <w:r w:rsidRPr="001D23AC">
        <w:rPr>
          <w:rStyle w:val="apple-style-span"/>
          <w:rFonts w:ascii="Arial" w:eastAsia="Noto Serif CJK SC" w:hAnsi="Arial" w:cs="Arial"/>
          <w:color w:val="000000"/>
          <w:sz w:val="24"/>
          <w:szCs w:val="24"/>
        </w:rPr>
        <w:t>To serve a Professional which will enable to contribute the acquired technical skills &amp; enhance further technical abilities which can result in continuous learning that simulate professional and personal growth</w:t>
      </w:r>
    </w:p>
    <w:p w:rsidR="001D23AC" w:rsidRDefault="001D23AC" w:rsidP="001D23AC">
      <w:pPr>
        <w:pStyle w:val="NoSpacing"/>
        <w:rPr>
          <w:rStyle w:val="apple-style-span"/>
          <w:rFonts w:ascii="Arial" w:eastAsia="Noto Serif CJK SC" w:hAnsi="Arial" w:cs="Arial"/>
          <w:color w:val="000000"/>
          <w:sz w:val="24"/>
          <w:szCs w:val="24"/>
        </w:rPr>
      </w:pPr>
    </w:p>
    <w:p w:rsidR="001D23AC" w:rsidRDefault="001D23AC" w:rsidP="001D23AC">
      <w:pPr>
        <w:pStyle w:val="NoSpacing"/>
        <w:rPr>
          <w:rStyle w:val="apple-style-span"/>
          <w:rFonts w:ascii="Arial" w:eastAsia="Noto Serif CJK SC" w:hAnsi="Arial" w:cs="Arial"/>
          <w:b/>
          <w:color w:val="000000"/>
          <w:sz w:val="28"/>
          <w:szCs w:val="28"/>
        </w:rPr>
      </w:pPr>
      <w:r>
        <w:rPr>
          <w:rStyle w:val="apple-style-span"/>
          <w:rFonts w:ascii="Arial" w:eastAsia="Noto Serif CJK SC" w:hAnsi="Arial" w:cs="Arial"/>
          <w:b/>
          <w:color w:val="000000"/>
          <w:sz w:val="28"/>
          <w:szCs w:val="28"/>
        </w:rPr>
        <w:t>PROFESSIONAL OVERVIEW:</w:t>
      </w:r>
    </w:p>
    <w:p w:rsidR="001D23AC" w:rsidRDefault="001D23AC" w:rsidP="001D23AC">
      <w:pPr>
        <w:pStyle w:val="NoSpacing"/>
        <w:rPr>
          <w:rStyle w:val="apple-style-span"/>
          <w:rFonts w:ascii="Arial" w:eastAsia="Noto Serif CJK SC" w:hAnsi="Arial" w:cs="Arial"/>
          <w:b/>
          <w:color w:val="000000"/>
          <w:sz w:val="28"/>
          <w:szCs w:val="28"/>
        </w:rPr>
      </w:pPr>
    </w:p>
    <w:tbl>
      <w:tblPr>
        <w:tblW w:w="0" w:type="auto"/>
        <w:tblInd w:w="12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40"/>
        <w:gridCol w:w="6060"/>
      </w:tblGrid>
      <w:tr w:rsidR="001D23AC" w:rsidRPr="001D23AC" w:rsidTr="00EC2C76">
        <w:tc>
          <w:tcPr>
            <w:tcW w:w="414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  <w:bCs/>
              </w:rPr>
              <w:t>Operating Systems</w:t>
            </w:r>
          </w:p>
        </w:tc>
        <w:tc>
          <w:tcPr>
            <w:tcW w:w="60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</w:rPr>
              <w:t>Windows, Linux</w:t>
            </w:r>
          </w:p>
        </w:tc>
      </w:tr>
      <w:tr w:rsidR="001D23AC" w:rsidRPr="001D23AC" w:rsidTr="00EC2C76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  <w:bCs/>
              </w:rPr>
              <w:t>scripting Languages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</w:rPr>
              <w:t xml:space="preserve"> Shell scripting</w:t>
            </w:r>
          </w:p>
        </w:tc>
      </w:tr>
      <w:tr w:rsidR="001D23AC" w:rsidRPr="001D23AC" w:rsidTr="00EC2C76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Cs/>
              </w:rPr>
            </w:pPr>
            <w:r w:rsidRPr="001D23AC">
              <w:rPr>
                <w:rFonts w:ascii="Arial" w:hAnsi="Arial" w:cs="Arial"/>
                <w:bCs/>
              </w:rPr>
              <w:t>File sharing tools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</w:rPr>
              <w:t xml:space="preserve"> NFS ,Samba</w:t>
            </w:r>
          </w:p>
        </w:tc>
      </w:tr>
      <w:tr w:rsidR="001D23AC" w:rsidRPr="001D23AC" w:rsidTr="00EC2C76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  <w:bCs/>
              </w:rPr>
              <w:t>Version Control Tool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</w:rPr>
              <w:t>GIT</w:t>
            </w:r>
          </w:p>
        </w:tc>
      </w:tr>
      <w:tr w:rsidR="001D23AC" w:rsidRPr="001D23AC" w:rsidTr="00EC2C76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  <w:bCs/>
              </w:rPr>
              <w:t>Deployment Tool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</w:rPr>
              <w:t>Jenkins</w:t>
            </w:r>
          </w:p>
        </w:tc>
      </w:tr>
      <w:tr w:rsidR="001D23AC" w:rsidRPr="001D23AC" w:rsidTr="00EC2C76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  <w:bCs/>
              </w:rPr>
              <w:t>Container Management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 ,K</w:t>
            </w:r>
            <w:r w:rsidRPr="001D23AC">
              <w:rPr>
                <w:rFonts w:ascii="Arial" w:hAnsi="Arial" w:cs="Arial"/>
              </w:rPr>
              <w:t>ubernetes</w:t>
            </w:r>
          </w:p>
        </w:tc>
      </w:tr>
      <w:tr w:rsidR="001D23AC" w:rsidRPr="001D23AC" w:rsidTr="00EC2C76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bCs/>
              </w:rPr>
            </w:pPr>
            <w:r w:rsidRPr="001D23AC">
              <w:rPr>
                <w:rFonts w:ascii="Arial" w:hAnsi="Arial" w:cs="Arial"/>
                <w:bCs/>
              </w:rPr>
              <w:t>Configuration  tool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</w:rPr>
              <w:t>Ansible</w:t>
            </w:r>
          </w:p>
        </w:tc>
      </w:tr>
      <w:tr w:rsidR="001D23AC" w:rsidRPr="001D23AC" w:rsidTr="00EC2C76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  <w:bCs/>
              </w:rPr>
              <w:t>Cloud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Default"/>
              <w:jc w:val="both"/>
            </w:pPr>
            <w:r w:rsidRPr="001D23AC">
              <w:t>EC2, Lambda, VPC, Route 53, ELB, Cloud Fro</w:t>
            </w:r>
            <w:r w:rsidR="00FE7A87">
              <w:t xml:space="preserve">nt, Auto scaling ,S3   </w:t>
            </w:r>
            <w:r w:rsidRPr="001D23AC">
              <w:t xml:space="preserve">, IAM, KMS, SQS </w:t>
            </w:r>
          </w:p>
        </w:tc>
      </w:tr>
      <w:tr w:rsidR="001D23AC" w:rsidRPr="001D23AC" w:rsidTr="00EC2C76">
        <w:trPr>
          <w:trHeight w:val="235"/>
        </w:trPr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  <w:bCs/>
              </w:rPr>
              <w:t>Monitoring Tool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D23AC" w:rsidRPr="001D23AC" w:rsidRDefault="000D7AB6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Nagios</w:t>
            </w:r>
          </w:p>
        </w:tc>
      </w:tr>
      <w:tr w:rsidR="001D23AC" w:rsidRPr="001D23AC" w:rsidTr="00EC2C76">
        <w:tc>
          <w:tcPr>
            <w:tcW w:w="414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1D23AC" w:rsidRPr="001D23AC" w:rsidRDefault="001D23AC" w:rsidP="00EC2C76"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</w:rPr>
            </w:pPr>
            <w:r w:rsidRPr="001D23AC">
              <w:rPr>
                <w:rFonts w:ascii="Arial" w:hAnsi="Arial" w:cs="Arial"/>
                <w:bCs/>
              </w:rPr>
              <w:t>Web server</w:t>
            </w:r>
          </w:p>
        </w:tc>
        <w:tc>
          <w:tcPr>
            <w:tcW w:w="6060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D7AB6" w:rsidRPr="001D23AC" w:rsidRDefault="001D23AC" w:rsidP="00EC2C76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PUTTY, SSH, HTTP/HTTPS.</w:t>
            </w:r>
          </w:p>
        </w:tc>
      </w:tr>
    </w:tbl>
    <w:p w:rsidR="000D7AB6" w:rsidRDefault="000D7AB6" w:rsidP="001D23AC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</w:p>
    <w:p w:rsidR="001D23AC" w:rsidRDefault="000D7AB6" w:rsidP="001D23AC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CERTIFICATION:</w:t>
      </w:r>
    </w:p>
    <w:p w:rsidR="000D7AB6" w:rsidRPr="000D7AB6" w:rsidRDefault="000D7AB6" w:rsidP="001D23AC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0D7AB6" w:rsidRPr="000D7AB6" w:rsidRDefault="000D7AB6" w:rsidP="000D7AB6">
      <w:pPr>
        <w:pStyle w:val="ListParagraph"/>
        <w:numPr>
          <w:ilvl w:val="0"/>
          <w:numId w:val="2"/>
        </w:numPr>
        <w:suppressAutoHyphens w:val="0"/>
        <w:spacing w:after="160" w:line="259" w:lineRule="auto"/>
        <w:rPr>
          <w:rFonts w:ascii="Arial" w:eastAsiaTheme="minorHAnsi" w:hAnsi="Arial" w:cs="Arial"/>
          <w:kern w:val="0"/>
          <w:lang w:eastAsia="en-US" w:bidi="ar-SA"/>
        </w:rPr>
      </w:pPr>
      <w:r w:rsidRPr="000D7AB6">
        <w:rPr>
          <w:rFonts w:ascii="Arial" w:eastAsiaTheme="minorHAnsi" w:hAnsi="Arial" w:cs="Arial"/>
          <w:kern w:val="0"/>
          <w:lang w:eastAsia="en-US" w:bidi="ar-SA"/>
        </w:rPr>
        <w:t>AWS Solutions Architect Associate</w:t>
      </w:r>
    </w:p>
    <w:p w:rsidR="000D7AB6" w:rsidRDefault="000D7AB6" w:rsidP="000D7AB6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WORK EXPERIENCE:</w:t>
      </w:r>
    </w:p>
    <w:p w:rsidR="000D7AB6" w:rsidRDefault="000D7AB6" w:rsidP="000D7AB6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</w:p>
    <w:p w:rsidR="000D7AB6" w:rsidRPr="000D7AB6" w:rsidRDefault="00BF063F" w:rsidP="000D7AB6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Company: </w:t>
      </w:r>
      <w:r w:rsidR="000D7AB6" w:rsidRPr="000D7AB6">
        <w:rPr>
          <w:rFonts w:ascii="Arial" w:hAnsi="Arial" w:cs="Arial"/>
          <w:b/>
          <w:bCs/>
        </w:rPr>
        <w:t>KERNS AEROPRODUCTS PVT.LTD.</w:t>
      </w:r>
      <w:r w:rsidR="000D7AB6" w:rsidRPr="000D7AB6">
        <w:rPr>
          <w:rFonts w:ascii="Arial" w:hAnsi="Arial" w:cs="Arial"/>
          <w:b/>
          <w:bCs/>
        </w:rPr>
        <w:tab/>
      </w:r>
      <w:r w:rsidR="000D7AB6" w:rsidRPr="000D7AB6">
        <w:rPr>
          <w:rFonts w:ascii="Arial" w:hAnsi="Arial" w:cs="Arial"/>
          <w:b/>
          <w:bCs/>
        </w:rPr>
        <w:tab/>
      </w:r>
      <w:r w:rsidR="000D7AB6" w:rsidRPr="000D7AB6">
        <w:rPr>
          <w:rFonts w:ascii="Arial" w:hAnsi="Arial" w:cs="Arial"/>
          <w:b/>
          <w:bCs/>
        </w:rPr>
        <w:tab/>
      </w:r>
    </w:p>
    <w:p w:rsidR="000D7AB6" w:rsidRPr="000D7AB6" w:rsidRDefault="000D7AB6" w:rsidP="000D7AB6">
      <w:pPr>
        <w:ind w:left="284"/>
        <w:jc w:val="both"/>
        <w:rPr>
          <w:rFonts w:ascii="Arial" w:hAnsi="Arial" w:cs="Arial"/>
        </w:rPr>
      </w:pPr>
      <w:r w:rsidRPr="000D7AB6">
        <w:rPr>
          <w:rFonts w:ascii="Arial" w:hAnsi="Arial" w:cs="Arial"/>
          <w:b/>
          <w:bCs/>
        </w:rPr>
        <w:t>Duration:  JAN 2019 to DEC 2020.</w:t>
      </w:r>
    </w:p>
    <w:p w:rsidR="000D7AB6" w:rsidRPr="000D7AB6" w:rsidRDefault="000D7AB6" w:rsidP="000D7AB6">
      <w:pPr>
        <w:ind w:left="284"/>
        <w:jc w:val="both"/>
        <w:rPr>
          <w:rFonts w:ascii="Arial" w:hAnsi="Arial" w:cs="Arial"/>
        </w:rPr>
      </w:pPr>
      <w:r w:rsidRPr="000D7AB6">
        <w:rPr>
          <w:rStyle w:val="apple-style-span"/>
          <w:rFonts w:ascii="Arial" w:eastAsia="Noto Serif CJK SC" w:hAnsi="Arial" w:cs="Arial"/>
          <w:b/>
          <w:bCs/>
          <w:color w:val="000000"/>
        </w:rPr>
        <w:t>Designation: SYSTEM ADMINISTRATOR.</w:t>
      </w:r>
    </w:p>
    <w:p w:rsidR="000D7AB6" w:rsidRPr="000D7AB6" w:rsidRDefault="000D7AB6" w:rsidP="000D7AB6">
      <w:pPr>
        <w:tabs>
          <w:tab w:val="left" w:pos="1836"/>
        </w:tabs>
        <w:ind w:left="284"/>
        <w:jc w:val="both"/>
        <w:rPr>
          <w:rFonts w:ascii="Arial" w:hAnsi="Arial" w:cs="Arial"/>
        </w:rPr>
      </w:pPr>
      <w:r w:rsidRPr="000D7AB6">
        <w:rPr>
          <w:rFonts w:ascii="Arial" w:hAnsi="Arial" w:cs="Arial"/>
        </w:rPr>
        <w:tab/>
      </w:r>
    </w:p>
    <w:p w:rsidR="000D7AB6" w:rsidRPr="000D7AB6" w:rsidRDefault="000D7AB6" w:rsidP="000D7AB6">
      <w:pPr>
        <w:ind w:left="284"/>
        <w:jc w:val="both"/>
        <w:rPr>
          <w:rFonts w:ascii="Arial" w:hAnsi="Arial" w:cs="Arial"/>
        </w:rPr>
      </w:pPr>
      <w:r w:rsidRPr="000D7AB6">
        <w:rPr>
          <w:rStyle w:val="apple-style-span"/>
          <w:rFonts w:ascii="Arial" w:eastAsia="Noto Serif CJK SC" w:hAnsi="Arial" w:cs="Arial"/>
          <w:b/>
          <w:bCs/>
          <w:color w:val="000000"/>
        </w:rPr>
        <w:t>Responsibilities:</w:t>
      </w:r>
    </w:p>
    <w:p w:rsidR="000D7AB6" w:rsidRPr="000D7AB6" w:rsidRDefault="000D7AB6" w:rsidP="000D7AB6">
      <w:pPr>
        <w:ind w:left="284"/>
        <w:jc w:val="both"/>
        <w:rPr>
          <w:rFonts w:ascii="Arial" w:hAnsi="Arial" w:cs="Arial"/>
        </w:rPr>
      </w:pPr>
    </w:p>
    <w:p w:rsidR="000D7AB6" w:rsidRPr="000D7AB6" w:rsidRDefault="000D7AB6" w:rsidP="000D7AB6">
      <w:pPr>
        <w:numPr>
          <w:ilvl w:val="0"/>
          <w:numId w:val="3"/>
        </w:numPr>
        <w:ind w:left="284" w:firstLine="0"/>
        <w:jc w:val="both"/>
        <w:rPr>
          <w:rFonts w:ascii="Arial" w:hAnsi="Arial" w:cs="Arial"/>
        </w:rPr>
      </w:pPr>
      <w:r w:rsidRPr="000D7AB6">
        <w:rPr>
          <w:rStyle w:val="apple-style-span"/>
          <w:rFonts w:ascii="Arial" w:eastAsia="Noto Serif CJK SC" w:hAnsi="Arial" w:cs="Arial"/>
          <w:color w:val="000000"/>
        </w:rPr>
        <w:t>To maintain system  and configure software and hardware</w:t>
      </w:r>
    </w:p>
    <w:p w:rsidR="000D7AB6" w:rsidRPr="000D7AB6" w:rsidRDefault="000D7AB6" w:rsidP="000D7AB6">
      <w:pPr>
        <w:numPr>
          <w:ilvl w:val="0"/>
          <w:numId w:val="3"/>
        </w:numPr>
        <w:ind w:left="284" w:firstLine="0"/>
        <w:jc w:val="both"/>
        <w:rPr>
          <w:rFonts w:ascii="Arial" w:hAnsi="Arial" w:cs="Arial"/>
        </w:rPr>
      </w:pPr>
      <w:r w:rsidRPr="000D7AB6">
        <w:rPr>
          <w:rStyle w:val="apple-style-span"/>
          <w:rFonts w:ascii="Arial" w:eastAsia="Noto Serif CJK SC" w:hAnsi="Arial" w:cs="Arial"/>
          <w:color w:val="000000"/>
        </w:rPr>
        <w:t>To maintain server like amazon EC2, S3, IAM ROLE.</w:t>
      </w:r>
    </w:p>
    <w:p w:rsidR="000D7AB6" w:rsidRPr="000D7AB6" w:rsidRDefault="000D7AB6" w:rsidP="000D7AB6">
      <w:pPr>
        <w:numPr>
          <w:ilvl w:val="0"/>
          <w:numId w:val="3"/>
        </w:numPr>
        <w:ind w:left="284" w:firstLine="0"/>
        <w:jc w:val="both"/>
        <w:rPr>
          <w:rFonts w:ascii="Arial" w:hAnsi="Arial" w:cs="Arial"/>
        </w:rPr>
      </w:pPr>
      <w:r w:rsidRPr="000D7AB6">
        <w:rPr>
          <w:rStyle w:val="apple-style-span"/>
          <w:rFonts w:ascii="Arial" w:eastAsia="Noto Serif CJK SC" w:hAnsi="Arial" w:cs="Arial"/>
          <w:color w:val="000000"/>
        </w:rPr>
        <w:t>Setup account and workstation.</w:t>
      </w:r>
    </w:p>
    <w:p w:rsidR="000D7AB6" w:rsidRPr="000D7AB6" w:rsidRDefault="000D7AB6" w:rsidP="000D7AB6">
      <w:pPr>
        <w:numPr>
          <w:ilvl w:val="0"/>
          <w:numId w:val="3"/>
        </w:numPr>
        <w:ind w:left="284" w:firstLine="0"/>
        <w:jc w:val="both"/>
        <w:rPr>
          <w:rFonts w:ascii="Arial" w:hAnsi="Arial" w:cs="Arial"/>
        </w:rPr>
      </w:pPr>
      <w:r w:rsidRPr="000D7AB6">
        <w:rPr>
          <w:rStyle w:val="apple-style-span"/>
          <w:rFonts w:ascii="Arial" w:eastAsia="Noto Serif CJK SC" w:hAnsi="Arial" w:cs="Arial"/>
          <w:color w:val="000000"/>
        </w:rPr>
        <w:t>Trouble shoot issue and outages.</w:t>
      </w:r>
    </w:p>
    <w:p w:rsidR="000D7AB6" w:rsidRPr="000D7AB6" w:rsidRDefault="000D7AB6" w:rsidP="000D7AB6">
      <w:pPr>
        <w:numPr>
          <w:ilvl w:val="0"/>
          <w:numId w:val="3"/>
        </w:numPr>
        <w:ind w:left="284" w:firstLine="0"/>
        <w:jc w:val="both"/>
        <w:rPr>
          <w:rFonts w:ascii="Arial" w:hAnsi="Arial" w:cs="Arial"/>
        </w:rPr>
      </w:pPr>
      <w:r w:rsidRPr="000D7AB6">
        <w:rPr>
          <w:rStyle w:val="apple-style-span"/>
          <w:rFonts w:ascii="Arial" w:eastAsia="Noto Serif CJK SC" w:hAnsi="Arial" w:cs="Arial"/>
          <w:color w:val="000000"/>
        </w:rPr>
        <w:t>Upgrade system with new release and modules.</w:t>
      </w:r>
    </w:p>
    <w:p w:rsidR="000D7AB6" w:rsidRPr="000D7AB6" w:rsidRDefault="000D7AB6" w:rsidP="000D7AB6">
      <w:pPr>
        <w:numPr>
          <w:ilvl w:val="0"/>
          <w:numId w:val="3"/>
        </w:numPr>
        <w:ind w:left="284" w:firstLine="0"/>
        <w:jc w:val="both"/>
        <w:rPr>
          <w:rStyle w:val="apple-style-span"/>
          <w:rFonts w:ascii="Arial" w:eastAsia="Noto Serif CJK SC" w:hAnsi="Arial" w:cs="Arial"/>
        </w:rPr>
      </w:pPr>
      <w:r w:rsidRPr="000D7AB6">
        <w:rPr>
          <w:rStyle w:val="apple-style-span"/>
          <w:rFonts w:ascii="Arial" w:eastAsia="Noto Serif CJK SC" w:hAnsi="Arial" w:cs="Arial"/>
          <w:color w:val="000000"/>
        </w:rPr>
        <w:t>Manage network server and technology tools</w:t>
      </w:r>
      <w:r w:rsidRPr="00B86B8A">
        <w:rPr>
          <w:rStyle w:val="apple-style-span"/>
          <w:rFonts w:ascii="Arial" w:eastAsia="Noto Serif CJK SC" w:hAnsi="Arial" w:cs="Arial"/>
          <w:color w:val="000000"/>
          <w:sz w:val="26"/>
          <w:szCs w:val="26"/>
        </w:rPr>
        <w:t>.</w:t>
      </w:r>
    </w:p>
    <w:p w:rsidR="000D7AB6" w:rsidRDefault="000D7AB6" w:rsidP="000D7AB6">
      <w:pPr>
        <w:jc w:val="both"/>
        <w:rPr>
          <w:rStyle w:val="apple-style-span"/>
          <w:rFonts w:ascii="Arial" w:eastAsia="Noto Serif CJK SC" w:hAnsi="Arial" w:cs="Arial"/>
          <w:color w:val="000000"/>
          <w:sz w:val="26"/>
          <w:szCs w:val="26"/>
        </w:rPr>
      </w:pPr>
    </w:p>
    <w:p w:rsidR="000D7AB6" w:rsidRDefault="000D7AB6" w:rsidP="000D7AB6">
      <w:pPr>
        <w:jc w:val="both"/>
        <w:rPr>
          <w:rStyle w:val="apple-style-span"/>
          <w:rFonts w:ascii="Arial" w:eastAsia="Noto Serif CJK SC" w:hAnsi="Arial" w:cs="Arial"/>
          <w:b/>
          <w:color w:val="000000"/>
          <w:sz w:val="28"/>
          <w:szCs w:val="28"/>
        </w:rPr>
      </w:pPr>
      <w:r>
        <w:rPr>
          <w:rStyle w:val="apple-style-span"/>
          <w:rFonts w:ascii="Arial" w:eastAsia="Noto Serif CJK SC" w:hAnsi="Arial" w:cs="Arial"/>
          <w:b/>
          <w:color w:val="000000"/>
          <w:sz w:val="28"/>
          <w:szCs w:val="28"/>
        </w:rPr>
        <w:lastRenderedPageBreak/>
        <w:t>PROJECT DETAILS:</w:t>
      </w:r>
    </w:p>
    <w:p w:rsidR="000D7AB6" w:rsidRDefault="000D7AB6" w:rsidP="000D7AB6">
      <w:pPr>
        <w:jc w:val="both"/>
        <w:rPr>
          <w:rFonts w:ascii="Arial" w:hAnsi="Arial" w:cs="Arial"/>
          <w:b/>
          <w:sz w:val="28"/>
          <w:szCs w:val="28"/>
        </w:rPr>
      </w:pPr>
    </w:p>
    <w:p w:rsidR="000D7AB6" w:rsidRPr="00B86B8A" w:rsidRDefault="000D7AB6" w:rsidP="000D7AB6">
      <w:pPr>
        <w:rPr>
          <w:rFonts w:ascii="Arial" w:hAnsi="Arial" w:cs="Arial"/>
        </w:rPr>
      </w:pPr>
      <w:r w:rsidRPr="00B86B8A">
        <w:rPr>
          <w:rFonts w:ascii="Arial" w:eastAsia="Times New Roman" w:hAnsi="Arial" w:cs="Arial"/>
          <w:b/>
          <w:bCs/>
          <w:color w:val="404040"/>
          <w:sz w:val="26"/>
          <w:szCs w:val="26"/>
        </w:rPr>
        <w:t>Project Title: AWS MINI PROJECT</w:t>
      </w:r>
    </w:p>
    <w:p w:rsidR="000D7AB6" w:rsidRPr="00B86B8A" w:rsidRDefault="000D7AB6" w:rsidP="000D7AB6">
      <w:pPr>
        <w:pStyle w:val="ListParagraph"/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</w:rPr>
      </w:pPr>
      <w:r w:rsidRPr="00B86B8A">
        <w:rPr>
          <w:rFonts w:ascii="Arial" w:eastAsia="Times New Roman" w:hAnsi="Arial" w:cs="Arial"/>
          <w:color w:val="404040"/>
        </w:rPr>
        <w:t>To configure a virtual private cloud by using VPC in AWS.</w:t>
      </w:r>
    </w:p>
    <w:p w:rsidR="000D7AB6" w:rsidRPr="00B86B8A" w:rsidRDefault="000D7AB6" w:rsidP="000D7AB6">
      <w:pPr>
        <w:pStyle w:val="ListParagraph"/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</w:rPr>
      </w:pPr>
      <w:r w:rsidRPr="00B86B8A">
        <w:rPr>
          <w:rFonts w:ascii="Arial" w:eastAsia="Times New Roman" w:hAnsi="Arial" w:cs="Arial"/>
          <w:color w:val="404040"/>
        </w:rPr>
        <w:t>To create an application server within your VPC by giving the permission to user by using I AM ROLE&amp; I AM GROUP,</w:t>
      </w:r>
    </w:p>
    <w:p w:rsidR="000D7AB6" w:rsidRPr="00B86B8A" w:rsidRDefault="000D7AB6" w:rsidP="000D7AB6">
      <w:pPr>
        <w:pStyle w:val="ListParagraph"/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</w:rPr>
      </w:pPr>
      <w:r w:rsidRPr="00B86B8A">
        <w:rPr>
          <w:rFonts w:ascii="Arial" w:eastAsia="Times New Roman" w:hAnsi="Arial" w:cs="Arial"/>
          <w:color w:val="404040"/>
        </w:rPr>
        <w:t>Scale and load balance of your web application by using AUTO SCALING GROUP.</w:t>
      </w:r>
    </w:p>
    <w:p w:rsidR="000D7AB6" w:rsidRPr="00B86B8A" w:rsidRDefault="000D7AB6" w:rsidP="000D7AB6">
      <w:pPr>
        <w:pStyle w:val="ListParagraph"/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404040"/>
        </w:rPr>
      </w:pPr>
      <w:r w:rsidRPr="00B86B8A">
        <w:rPr>
          <w:rFonts w:ascii="Arial" w:eastAsia="Times New Roman" w:hAnsi="Arial" w:cs="Arial"/>
          <w:color w:val="404040"/>
        </w:rPr>
        <w:t xml:space="preserve">Associate a domain </w:t>
      </w:r>
      <w:r w:rsidRPr="00B86B8A">
        <w:rPr>
          <w:rFonts w:ascii="Arial" w:eastAsia="Times New Roman" w:hAnsi="Arial" w:cs="Arial"/>
          <w:color w:val="404040"/>
          <w:sz w:val="26"/>
          <w:szCs w:val="26"/>
        </w:rPr>
        <w:t xml:space="preserve">name </w:t>
      </w:r>
      <w:r w:rsidRPr="00B86B8A">
        <w:rPr>
          <w:rFonts w:ascii="Arial" w:eastAsia="Times New Roman" w:hAnsi="Arial" w:cs="Arial"/>
          <w:color w:val="404040"/>
        </w:rPr>
        <w:t>with your website by using ROUTE 53</w:t>
      </w:r>
    </w:p>
    <w:p w:rsidR="000D7AB6" w:rsidRPr="00B86B8A" w:rsidRDefault="000D7AB6" w:rsidP="000D7AB6">
      <w:pPr>
        <w:ind w:left="720"/>
        <w:rPr>
          <w:rFonts w:ascii="Arial" w:hAnsi="Arial" w:cs="Arial"/>
          <w:b/>
          <w:bCs/>
          <w:sz w:val="28"/>
          <w:szCs w:val="28"/>
          <w:lang w:val="en-US"/>
        </w:rPr>
      </w:pPr>
    </w:p>
    <w:p w:rsidR="000D7AB6" w:rsidRPr="00B86B8A" w:rsidRDefault="000D7AB6" w:rsidP="000D7AB6">
      <w:pPr>
        <w:rPr>
          <w:rFonts w:ascii="Arial" w:eastAsia="Times New Roman" w:hAnsi="Arial" w:cs="Arial"/>
          <w:kern w:val="0"/>
          <w:sz w:val="20"/>
          <w:szCs w:val="20"/>
        </w:rPr>
      </w:pPr>
      <w:r w:rsidRPr="00B86B8A">
        <w:rPr>
          <w:rFonts w:ascii="Arial" w:eastAsia="Times New Roman" w:hAnsi="Arial" w:cs="Arial"/>
          <w:b/>
          <w:color w:val="404040"/>
        </w:rPr>
        <w:t xml:space="preserve"> </w:t>
      </w:r>
      <w:r w:rsidRPr="00B86B8A">
        <w:rPr>
          <w:rFonts w:ascii="Arial" w:eastAsia="Times New Roman" w:hAnsi="Arial" w:cs="Arial"/>
          <w:b/>
          <w:bCs/>
          <w:color w:val="404040"/>
        </w:rPr>
        <w:t xml:space="preserve"> </w:t>
      </w:r>
      <w:r w:rsidRPr="00B86B8A">
        <w:rPr>
          <w:rFonts w:ascii="Arial" w:eastAsia="Times New Roman" w:hAnsi="Arial" w:cs="Arial"/>
          <w:b/>
          <w:bCs/>
          <w:color w:val="404040"/>
          <w:sz w:val="26"/>
          <w:szCs w:val="26"/>
        </w:rPr>
        <w:t>Project Title: DEVOPS TOOLS MINI PROJECT</w:t>
      </w:r>
    </w:p>
    <w:p w:rsidR="000D7AB6" w:rsidRPr="00B86B8A" w:rsidRDefault="000D7AB6" w:rsidP="000D7AB6">
      <w:pPr>
        <w:numPr>
          <w:ilvl w:val="0"/>
          <w:numId w:val="5"/>
        </w:numPr>
        <w:suppressAutoHyphens w:val="0"/>
        <w:rPr>
          <w:rFonts w:ascii="Arial" w:eastAsia="Times New Roman" w:hAnsi="Arial" w:cs="Arial"/>
          <w:kern w:val="0"/>
          <w:sz w:val="20"/>
          <w:szCs w:val="20"/>
        </w:rPr>
      </w:pPr>
      <w:r w:rsidRPr="00B86B8A">
        <w:rPr>
          <w:rFonts w:ascii="Arial" w:hAnsi="Arial" w:cs="Arial"/>
        </w:rPr>
        <w:t>To create the continue environment by using spring pet clinic application</w:t>
      </w:r>
    </w:p>
    <w:p w:rsidR="000D7AB6" w:rsidRPr="00B86B8A" w:rsidRDefault="000D7AB6" w:rsidP="000D7AB6">
      <w:pPr>
        <w:numPr>
          <w:ilvl w:val="0"/>
          <w:numId w:val="5"/>
        </w:numPr>
        <w:suppressAutoHyphens w:val="0"/>
        <w:rPr>
          <w:rFonts w:ascii="Arial" w:eastAsia="Times New Roman" w:hAnsi="Arial" w:cs="Arial"/>
          <w:kern w:val="0"/>
          <w:sz w:val="20"/>
          <w:szCs w:val="20"/>
        </w:rPr>
      </w:pPr>
      <w:r w:rsidRPr="00B86B8A">
        <w:rPr>
          <w:rFonts w:ascii="Arial" w:hAnsi="Arial" w:cs="Arial"/>
        </w:rPr>
        <w:t xml:space="preserve"> First upload the code from git hub repository and build the application package by using Jenkins plugin called maven</w:t>
      </w:r>
    </w:p>
    <w:p w:rsidR="000D7AB6" w:rsidRPr="00B86B8A" w:rsidRDefault="000D7AB6" w:rsidP="000D7AB6">
      <w:pPr>
        <w:numPr>
          <w:ilvl w:val="0"/>
          <w:numId w:val="5"/>
        </w:numPr>
        <w:suppressAutoHyphens w:val="0"/>
        <w:rPr>
          <w:rFonts w:ascii="Arial" w:eastAsia="Times New Roman" w:hAnsi="Arial" w:cs="Arial"/>
          <w:kern w:val="0"/>
          <w:sz w:val="20"/>
          <w:szCs w:val="20"/>
        </w:rPr>
      </w:pPr>
      <w:r w:rsidRPr="00B86B8A">
        <w:rPr>
          <w:rFonts w:ascii="Arial" w:hAnsi="Arial" w:cs="Arial"/>
        </w:rPr>
        <w:t>To build an Docker image by using Docker and upload the SPC image into the Docker hub</w:t>
      </w:r>
    </w:p>
    <w:p w:rsidR="00BF063F" w:rsidRDefault="000D7AB6" w:rsidP="00BF063F">
      <w:pPr>
        <w:numPr>
          <w:ilvl w:val="0"/>
          <w:numId w:val="5"/>
        </w:numPr>
        <w:suppressAutoHyphens w:val="0"/>
        <w:rPr>
          <w:rFonts w:ascii="Arial" w:eastAsiaTheme="minorHAnsi" w:hAnsi="Arial" w:cs="Arial"/>
          <w:kern w:val="0"/>
          <w:sz w:val="22"/>
          <w:szCs w:val="22"/>
        </w:rPr>
      </w:pPr>
      <w:r w:rsidRPr="00B86B8A">
        <w:rPr>
          <w:rFonts w:ascii="Arial" w:hAnsi="Arial" w:cs="Arial"/>
        </w:rPr>
        <w:t>Then download the SPC image in kubernetes and run k8s pods</w:t>
      </w:r>
      <w:r w:rsidR="00BF063F">
        <w:rPr>
          <w:rFonts w:ascii="Arial" w:hAnsi="Arial" w:cs="Arial"/>
        </w:rPr>
        <w:t>.</w:t>
      </w:r>
      <w:r w:rsidR="00BF063F">
        <w:rPr>
          <w:rFonts w:ascii="Arial" w:hAnsi="Arial" w:cs="Arial"/>
        </w:rPr>
        <w:br/>
      </w:r>
    </w:p>
    <w:p w:rsidR="00BF063F" w:rsidRDefault="00BF063F" w:rsidP="00BF063F">
      <w:pPr>
        <w:suppressAutoHyphens w:val="0"/>
        <w:rPr>
          <w:rFonts w:ascii="Arial" w:eastAsiaTheme="minorHAnsi" w:hAnsi="Arial" w:cs="Arial"/>
          <w:kern w:val="0"/>
          <w:sz w:val="22"/>
          <w:szCs w:val="22"/>
        </w:rPr>
      </w:pPr>
    </w:p>
    <w:p w:rsidR="00BF063F" w:rsidRDefault="00BF063F" w:rsidP="00BF063F">
      <w:pPr>
        <w:suppressAutoHyphens w:val="0"/>
        <w:rPr>
          <w:rFonts w:ascii="Arial" w:eastAsiaTheme="minorHAnsi" w:hAnsi="Arial" w:cs="Arial"/>
          <w:b/>
          <w:kern w:val="0"/>
          <w:sz w:val="28"/>
          <w:szCs w:val="28"/>
        </w:rPr>
      </w:pPr>
      <w:r>
        <w:rPr>
          <w:rFonts w:ascii="Arial" w:eastAsiaTheme="minorHAnsi" w:hAnsi="Arial" w:cs="Arial"/>
          <w:b/>
          <w:kern w:val="0"/>
          <w:sz w:val="28"/>
          <w:szCs w:val="28"/>
        </w:rPr>
        <w:t xml:space="preserve">EXTRA </w:t>
      </w:r>
      <w:r w:rsidR="00FE7A87">
        <w:rPr>
          <w:rFonts w:ascii="Arial" w:eastAsiaTheme="minorHAnsi" w:hAnsi="Arial" w:cs="Arial"/>
          <w:b/>
          <w:kern w:val="0"/>
          <w:sz w:val="28"/>
          <w:szCs w:val="28"/>
        </w:rPr>
        <w:t>CURRICULAR ACTIVITIES</w:t>
      </w:r>
    </w:p>
    <w:p w:rsidR="00FE7A87" w:rsidRDefault="00FE7A87" w:rsidP="00BF063F">
      <w:pPr>
        <w:suppressAutoHyphens w:val="0"/>
        <w:rPr>
          <w:rFonts w:ascii="Arial" w:eastAsiaTheme="minorHAnsi" w:hAnsi="Arial" w:cs="Arial"/>
          <w:b/>
          <w:kern w:val="0"/>
          <w:sz w:val="28"/>
          <w:szCs w:val="28"/>
        </w:rPr>
      </w:pPr>
    </w:p>
    <w:p w:rsidR="00FE7A87" w:rsidRPr="00FE7A87" w:rsidRDefault="00FE7A87" w:rsidP="00FE7A87">
      <w:pPr>
        <w:numPr>
          <w:ilvl w:val="0"/>
          <w:numId w:val="6"/>
        </w:numPr>
        <w:ind w:left="720" w:hanging="360"/>
        <w:rPr>
          <w:rFonts w:ascii="Arial" w:hAnsi="Arial" w:cs="Arial"/>
        </w:rPr>
      </w:pPr>
      <w:r w:rsidRPr="00FE7A87">
        <w:rPr>
          <w:rFonts w:ascii="Arial" w:eastAsia="Times New Roman" w:hAnsi="Arial" w:cs="Arial"/>
          <w:color w:val="404040"/>
        </w:rPr>
        <w:t>Attended a seminar on "industrial automation using plc and  sacada” held at SRM university</w:t>
      </w:r>
    </w:p>
    <w:p w:rsidR="00FE7A87" w:rsidRPr="00FE7A87" w:rsidRDefault="00FE7A87" w:rsidP="00FE7A87">
      <w:pPr>
        <w:numPr>
          <w:ilvl w:val="0"/>
          <w:numId w:val="6"/>
        </w:numPr>
        <w:ind w:left="720" w:hanging="360"/>
        <w:rPr>
          <w:rFonts w:ascii="Arial" w:hAnsi="Arial" w:cs="Arial"/>
        </w:rPr>
      </w:pPr>
      <w:r w:rsidRPr="00FE7A87">
        <w:rPr>
          <w:rFonts w:ascii="Arial" w:eastAsia="Times New Roman" w:hAnsi="Arial" w:cs="Arial"/>
          <w:color w:val="404040"/>
        </w:rPr>
        <w:t>Introduction to IOT workshop attend.</w:t>
      </w:r>
    </w:p>
    <w:p w:rsidR="00FE7A87" w:rsidRPr="00FE7A87" w:rsidRDefault="00FE7A87" w:rsidP="00FE7A87">
      <w:pPr>
        <w:numPr>
          <w:ilvl w:val="0"/>
          <w:numId w:val="6"/>
        </w:numPr>
        <w:ind w:left="720" w:hanging="360"/>
        <w:rPr>
          <w:rFonts w:ascii="Arial" w:hAnsi="Arial" w:cs="Arial"/>
        </w:rPr>
      </w:pPr>
      <w:r w:rsidRPr="00FE7A87">
        <w:rPr>
          <w:rFonts w:ascii="Arial" w:eastAsia="Times New Roman" w:hAnsi="Arial" w:cs="Arial"/>
          <w:color w:val="404040"/>
        </w:rPr>
        <w:t>Going to internship in GETBUDDY company in Bangalore</w:t>
      </w:r>
    </w:p>
    <w:p w:rsidR="00FE7A87" w:rsidRPr="00FE7A87" w:rsidRDefault="00FE7A87" w:rsidP="00FE7A87">
      <w:pPr>
        <w:numPr>
          <w:ilvl w:val="0"/>
          <w:numId w:val="6"/>
        </w:numPr>
        <w:ind w:left="720" w:hanging="360"/>
        <w:rPr>
          <w:rFonts w:ascii="Arial" w:hAnsi="Arial" w:cs="Arial"/>
        </w:rPr>
      </w:pPr>
      <w:r w:rsidRPr="00FE7A87">
        <w:rPr>
          <w:rFonts w:ascii="Arial" w:eastAsia="Times New Roman" w:hAnsi="Arial" w:cs="Arial"/>
          <w:color w:val="404040"/>
        </w:rPr>
        <w:t>Going to attend the internship in NEEFAB company</w:t>
      </w:r>
    </w:p>
    <w:p w:rsidR="00FE7A87" w:rsidRPr="00BF063F" w:rsidRDefault="00FE7A87" w:rsidP="00BF063F">
      <w:pPr>
        <w:suppressAutoHyphens w:val="0"/>
        <w:rPr>
          <w:rFonts w:ascii="Arial" w:eastAsiaTheme="minorHAnsi" w:hAnsi="Arial" w:cs="Arial"/>
          <w:b/>
          <w:kern w:val="0"/>
          <w:sz w:val="28"/>
          <w:szCs w:val="28"/>
        </w:rPr>
      </w:pPr>
    </w:p>
    <w:p w:rsidR="000D7AB6" w:rsidRDefault="00FE7A87" w:rsidP="000D7AB6">
      <w:pPr>
        <w:pStyle w:val="NoSpacing"/>
        <w:rPr>
          <w:rFonts w:ascii="Arial" w:eastAsia="Noto Serif CJK SC" w:hAnsi="Arial" w:cs="Arial"/>
          <w:b/>
          <w:kern w:val="2"/>
          <w:sz w:val="28"/>
          <w:szCs w:val="28"/>
          <w:lang w:eastAsia="zh-CN" w:bidi="hi-IN"/>
        </w:rPr>
      </w:pPr>
      <w:r>
        <w:rPr>
          <w:rFonts w:ascii="Arial" w:eastAsia="Noto Serif CJK SC" w:hAnsi="Arial" w:cs="Arial"/>
          <w:b/>
          <w:kern w:val="2"/>
          <w:sz w:val="28"/>
          <w:szCs w:val="28"/>
          <w:lang w:eastAsia="zh-CN" w:bidi="hi-IN"/>
        </w:rPr>
        <w:t>EDUCATION QUALIFICATION:</w:t>
      </w:r>
    </w:p>
    <w:p w:rsidR="00FE7A87" w:rsidRPr="00FE7A87" w:rsidRDefault="00FE7A87" w:rsidP="000D7AB6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FE7A87" w:rsidRPr="00FE7A87" w:rsidRDefault="00FE7A87" w:rsidP="00FE7A87">
      <w:pPr>
        <w:pStyle w:val="ListParagraph"/>
        <w:numPr>
          <w:ilvl w:val="0"/>
          <w:numId w:val="8"/>
        </w:numPr>
        <w:spacing w:after="160" w:line="240" w:lineRule="auto"/>
        <w:contextualSpacing/>
        <w:rPr>
          <w:rFonts w:ascii="Arial" w:hAnsi="Arial" w:cs="Arial"/>
        </w:rPr>
      </w:pPr>
      <w:r w:rsidRPr="00FE7A87">
        <w:rPr>
          <w:rFonts w:ascii="Arial" w:eastAsia="Times New Roman" w:hAnsi="Arial" w:cs="Arial"/>
          <w:color w:val="404040"/>
        </w:rPr>
        <w:t>B. TECH (mechatronics engineering) from SRM UNIVERSITY in Kattankulathur Chennai 6.2 CG PA in 2018.</w:t>
      </w:r>
    </w:p>
    <w:p w:rsidR="00FE7A87" w:rsidRPr="00FE7A87" w:rsidRDefault="00FE7A87" w:rsidP="00FE7A87">
      <w:pPr>
        <w:pStyle w:val="ListParagraph"/>
        <w:numPr>
          <w:ilvl w:val="0"/>
          <w:numId w:val="8"/>
        </w:numPr>
        <w:spacing w:after="160" w:line="240" w:lineRule="auto"/>
        <w:contextualSpacing/>
        <w:rPr>
          <w:rFonts w:ascii="Arial" w:hAnsi="Arial" w:cs="Arial"/>
        </w:rPr>
      </w:pPr>
      <w:r w:rsidRPr="00FE7A87">
        <w:rPr>
          <w:rFonts w:ascii="Arial" w:eastAsia="Times New Roman" w:hAnsi="Arial" w:cs="Arial"/>
          <w:color w:val="404040"/>
        </w:rPr>
        <w:t xml:space="preserve">DIPLOMA in ECE from PALLAVAN POLYTHENIC COLLEGE in Kolivakkam in </w:t>
      </w:r>
    </w:p>
    <w:p w:rsidR="00FE7A87" w:rsidRPr="00FE7A87" w:rsidRDefault="00FE7A87" w:rsidP="00FE7A87">
      <w:pPr>
        <w:pStyle w:val="ListParagraph"/>
        <w:spacing w:after="160" w:line="240" w:lineRule="auto"/>
        <w:contextualSpacing/>
        <w:rPr>
          <w:rFonts w:ascii="Arial" w:hAnsi="Arial" w:cs="Arial"/>
        </w:rPr>
      </w:pPr>
      <w:r w:rsidRPr="00FE7A87">
        <w:rPr>
          <w:rFonts w:ascii="Arial" w:eastAsia="Times New Roman" w:hAnsi="Arial" w:cs="Arial"/>
          <w:color w:val="404040"/>
        </w:rPr>
        <w:t>Kanchipuram   8.7 CG PA in 2015.</w:t>
      </w:r>
    </w:p>
    <w:p w:rsidR="00FE7A87" w:rsidRPr="00FE7A87" w:rsidRDefault="00FE7A87" w:rsidP="00FE7A87">
      <w:pPr>
        <w:pStyle w:val="ListParagraph"/>
        <w:numPr>
          <w:ilvl w:val="0"/>
          <w:numId w:val="7"/>
        </w:numPr>
        <w:spacing w:after="160" w:line="240" w:lineRule="auto"/>
        <w:contextualSpacing/>
        <w:rPr>
          <w:rFonts w:ascii="Arial" w:hAnsi="Arial" w:cs="Arial"/>
        </w:rPr>
      </w:pPr>
      <w:r w:rsidRPr="00FE7A87">
        <w:rPr>
          <w:rFonts w:ascii="Arial" w:eastAsia="Times New Roman" w:hAnsi="Arial" w:cs="Arial"/>
          <w:color w:val="404040"/>
        </w:rPr>
        <w:t>SSLC in ANNIE BEASANT MARTICULATION SCHOOL 52% in 2011.</w:t>
      </w:r>
    </w:p>
    <w:p w:rsidR="00FE7A87" w:rsidRPr="00B86B8A" w:rsidRDefault="00FE7A87" w:rsidP="00FE7A87">
      <w:pPr>
        <w:suppressAutoHyphens w:val="0"/>
        <w:spacing w:after="160" w:line="259" w:lineRule="auto"/>
        <w:rPr>
          <w:rFonts w:ascii="Arial" w:hAnsi="Arial" w:cs="Arial"/>
          <w:lang w:val="en-US"/>
        </w:rPr>
      </w:pPr>
    </w:p>
    <w:p w:rsidR="00FE7A87" w:rsidRPr="001D23AC" w:rsidRDefault="00FE7A87" w:rsidP="000D7AB6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</w:p>
    <w:sectPr w:rsidR="00FE7A87" w:rsidRPr="001D2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OpenSymbol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erif CJK SC">
    <w:altName w:val="Arial Unicode MS"/>
    <w:panose1 w:val="00000000000000000000"/>
    <w:charset w:val="80"/>
    <w:family w:val="roman"/>
    <w:notTrueType/>
    <w:pitch w:val="variable"/>
    <w:sig w:usb0="00000000" w:usb1="2BDF3C10" w:usb2="00000016" w:usb3="00000000" w:csb0="002E0107" w:csb1="00000000"/>
  </w:font>
  <w:font w:name="Lohit Devanagari">
    <w:altName w:val="Arial"/>
    <w:charset w:val="00"/>
    <w:family w:val="swiss"/>
    <w:pitch w:val="variable"/>
    <w:sig w:usb0="00000003" w:usb1="0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AA76810"/>
    <w:multiLevelType w:val="hybridMultilevel"/>
    <w:tmpl w:val="166C8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76C65"/>
    <w:multiLevelType w:val="hybridMultilevel"/>
    <w:tmpl w:val="7422CF4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5E301FCB"/>
    <w:multiLevelType w:val="hybridMultilevel"/>
    <w:tmpl w:val="A9022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C80"/>
    <w:rsid w:val="000D7AB6"/>
    <w:rsid w:val="001D23AC"/>
    <w:rsid w:val="004C44F9"/>
    <w:rsid w:val="00BF063F"/>
    <w:rsid w:val="00C22C80"/>
    <w:rsid w:val="00F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7D93B-9008-4AD9-83E7-22FE4475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3AC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23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23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3AC"/>
    <w:rPr>
      <w:color w:val="954F72" w:themeColor="followedHyperlink"/>
      <w:u w:val="single"/>
    </w:rPr>
  </w:style>
  <w:style w:type="character" w:customStyle="1" w:styleId="apple-style-span">
    <w:name w:val="apple-style-span"/>
    <w:rsid w:val="001D23AC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qFormat/>
    <w:rsid w:val="001D23AC"/>
    <w:pPr>
      <w:spacing w:after="200" w:line="276" w:lineRule="auto"/>
      <w:ind w:left="720"/>
    </w:pPr>
    <w:rPr>
      <w:rFonts w:ascii="Calibri" w:eastAsia="Calibri" w:hAnsi="Calibri" w:cs="Calibri"/>
      <w:lang w:val="en-US"/>
    </w:rPr>
  </w:style>
  <w:style w:type="paragraph" w:customStyle="1" w:styleId="TableContents">
    <w:name w:val="Table Contents"/>
    <w:basedOn w:val="Normal"/>
    <w:rsid w:val="001D23AC"/>
    <w:pPr>
      <w:suppressLineNumbers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1D23AC"/>
    <w:pPr>
      <w:suppressAutoHyphens/>
      <w:spacing w:after="0" w:line="240" w:lineRule="auto"/>
    </w:pPr>
    <w:rPr>
      <w:rFonts w:ascii="Arial" w:eastAsia="Noto Serif CJK SC" w:hAnsi="Arial" w:cs="Arial"/>
      <w:color w:val="000000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lai-selvan-192b30122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selvan</dc:creator>
  <cp:keywords/>
  <dc:description/>
  <cp:lastModifiedBy>kalai selvan</cp:lastModifiedBy>
  <cp:revision>3</cp:revision>
  <dcterms:created xsi:type="dcterms:W3CDTF">2021-09-12T22:59:00Z</dcterms:created>
  <dcterms:modified xsi:type="dcterms:W3CDTF">2021-09-12T23:30:00Z</dcterms:modified>
</cp:coreProperties>
</file>